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  <w:gridCol w:w="10"/>
      </w:tblGrid>
      <w:tr w:rsidR="0096559B" w14:paraId="73116FE9" w14:textId="77777777" w:rsidTr="1FB39C28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432C81" w14:textId="77777777" w:rsidR="0096559B" w:rsidRDefault="0096559B">
            <w:pPr>
              <w:pStyle w:val="wpiswtabeli"/>
            </w:pPr>
            <w:r>
              <w:t>Nazwa i akronim projektu:</w:t>
            </w:r>
          </w:p>
          <w:p w14:paraId="415A955F" w14:textId="77777777" w:rsidR="0096559B" w:rsidRDefault="0096559B">
            <w:pPr>
              <w:pStyle w:val="komentarz"/>
            </w:pPr>
            <w:r>
              <w:t>Google Glass jako inteligenty prompter</w:t>
            </w:r>
          </w:p>
          <w:p w14:paraId="68791046" w14:textId="77777777" w:rsidR="0096559B" w:rsidRDefault="0096559B">
            <w:pPr>
              <w:pStyle w:val="tekstwtabeli"/>
            </w:pPr>
          </w:p>
        </w:tc>
        <w:tc>
          <w:tcPr>
            <w:tcW w:w="23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2D0595" w14:textId="77777777" w:rsidR="0096559B" w:rsidRDefault="0096559B">
            <w:pPr>
              <w:pStyle w:val="wpiswtabeli"/>
            </w:pPr>
            <w:r>
              <w:t>Zleceniodawca:</w:t>
            </w:r>
          </w:p>
          <w:p w14:paraId="09CF3455" w14:textId="77777777" w:rsidR="0096559B" w:rsidRDefault="0096559B">
            <w:pPr>
              <w:pStyle w:val="komentarz"/>
            </w:pPr>
            <w:r>
              <w:t>Kainos</w:t>
            </w:r>
          </w:p>
          <w:p w14:paraId="40B674C3" w14:textId="77777777" w:rsidR="0096559B" w:rsidRDefault="0096559B">
            <w:pPr>
              <w:pStyle w:val="tekstwtabeli"/>
            </w:pPr>
          </w:p>
        </w:tc>
        <w:tc>
          <w:tcPr>
            <w:tcW w:w="2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D40A29" w14:textId="1FB39C28" w:rsidR="0096559B" w:rsidRDefault="1FB39C28" w:rsidP="1FB39C28">
            <w:pPr>
              <w:pStyle w:val="wpiswtabeli"/>
            </w:pPr>
            <w:r>
              <w:t>Zleceniobiorca:</w:t>
            </w:r>
          </w:p>
          <w:p w14:paraId="06081339" w14:textId="1D16605F" w:rsidR="0096559B" w:rsidRDefault="002B6D93" w:rsidP="1FB39C28">
            <w:hyperlink r:id="rId7">
              <w:r w:rsidR="1FB39C28" w:rsidRPr="1FB39C28">
                <w:rPr>
                  <w:rStyle w:val="Hyperlink"/>
                  <w:rFonts w:ascii="Arial" w:eastAsia="Arial" w:hAnsi="Arial" w:cs="Arial"/>
                  <w:i/>
                  <w:iCs/>
                  <w:color w:val="auto"/>
                  <w:sz w:val="16"/>
                  <w:szCs w:val="16"/>
                  <w:u w:val="none"/>
                </w:rPr>
                <w:t>dr inż. Mariusz Kaczmarek (opiekun PG)</w:t>
              </w:r>
            </w:hyperlink>
          </w:p>
        </w:tc>
      </w:tr>
      <w:tr w:rsidR="0096559B" w14:paraId="15CF2F98" w14:textId="77777777" w:rsidTr="1FB39C28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17862" w14:textId="46D664B5" w:rsidR="0096559B" w:rsidRDefault="1FB39C28" w:rsidP="1FB39C28">
            <w:pPr>
              <w:pStyle w:val="wpiswtabeli"/>
            </w:pPr>
            <w:r>
              <w:t xml:space="preserve">Numer zlecenia: </w:t>
            </w:r>
          </w:p>
          <w:p w14:paraId="769F9D9F" w14:textId="5DC7A8E3" w:rsidR="0096559B" w:rsidRDefault="002B6D93">
            <w:pPr>
              <w:pStyle w:val="komentarz"/>
            </w:pPr>
            <w:hyperlink r:id="rId8">
              <w:r w:rsidR="1FB39C28" w:rsidRPr="1FB39C28">
                <w:rPr>
                  <w:rStyle w:val="Hyperlink"/>
                  <w:color w:val="auto"/>
                  <w:u w:val="none"/>
                </w:rPr>
                <w:t>20@KIBI</w:t>
              </w:r>
            </w:hyperlink>
          </w:p>
          <w:p w14:paraId="13CCC790" w14:textId="77777777" w:rsidR="0096559B" w:rsidRDefault="0096559B">
            <w:pPr>
              <w:pStyle w:val="tekstwtabeli"/>
            </w:pPr>
          </w:p>
        </w:tc>
        <w:tc>
          <w:tcPr>
            <w:tcW w:w="23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8E85EA" w14:textId="77777777" w:rsidR="0096559B" w:rsidRDefault="0096559B">
            <w:pPr>
              <w:pStyle w:val="wpiswtabeli"/>
            </w:pPr>
            <w:r>
              <w:t>Kierownik projektu:</w:t>
            </w:r>
          </w:p>
          <w:p w14:paraId="69B4ACB3" w14:textId="77777777" w:rsidR="0096559B" w:rsidRDefault="0096559B">
            <w:pPr>
              <w:pStyle w:val="komentarz"/>
            </w:pPr>
            <w:r>
              <w:t>Tomasz Scharmach</w:t>
            </w:r>
          </w:p>
        </w:tc>
        <w:tc>
          <w:tcPr>
            <w:tcW w:w="2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1DE067" w14:textId="77777777" w:rsidR="0096559B" w:rsidRDefault="0096559B">
            <w:pPr>
              <w:pStyle w:val="wpiswtabeli"/>
            </w:pPr>
            <w:r>
              <w:t>Opiekun projektu:</w:t>
            </w:r>
          </w:p>
          <w:p w14:paraId="2CBD997F" w14:textId="77777777" w:rsidR="0096559B" w:rsidRDefault="0096559B">
            <w:pPr>
              <w:pStyle w:val="komentarz"/>
            </w:pPr>
            <w:r>
              <w:t>dr inż. Jacek Rumiński</w:t>
            </w:r>
          </w:p>
          <w:p w14:paraId="4B18BEB8" w14:textId="77777777" w:rsidR="0096559B" w:rsidRDefault="0096559B">
            <w:pPr>
              <w:pStyle w:val="tekstwtabeli"/>
            </w:pPr>
          </w:p>
        </w:tc>
      </w:tr>
      <w:tr w:rsidR="0096559B" w14:paraId="16C18AD1" w14:textId="77777777" w:rsidTr="1FB39C28">
        <w:trPr>
          <w:gridAfter w:val="1"/>
          <w:wAfter w:w="10" w:type="dxa"/>
          <w:cantSplit/>
        </w:trPr>
        <w:tc>
          <w:tcPr>
            <w:tcW w:w="9214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214FA1" w14:textId="77777777" w:rsidR="0096559B" w:rsidRDefault="0096559B">
            <w:pPr>
              <w:pStyle w:val="wpiswtabelicentr"/>
              <w:snapToGrid w:val="0"/>
              <w:rPr>
                <w:bCs/>
              </w:rPr>
            </w:pPr>
          </w:p>
        </w:tc>
      </w:tr>
      <w:tr w:rsidR="0096559B" w14:paraId="2D026603" w14:textId="77777777" w:rsidTr="1FB39C28">
        <w:trPr>
          <w:cantSplit/>
        </w:trPr>
        <w:tc>
          <w:tcPr>
            <w:tcW w:w="44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EDC0F47" w14:textId="77777777" w:rsidR="0096559B" w:rsidRDefault="0096559B">
            <w:pPr>
              <w:pStyle w:val="wpiswtabeli"/>
            </w:pPr>
            <w:r>
              <w:t>Nazwa / kod dokumentu:</w:t>
            </w:r>
          </w:p>
          <w:p w14:paraId="336A823E" w14:textId="77777777" w:rsidR="0096559B" w:rsidRDefault="0096559B">
            <w:pPr>
              <w:pStyle w:val="tekstwtabeli"/>
            </w:pPr>
            <w:r>
              <w:t>Harmonogram Strategiczny – SEM06_03_HStr</w:t>
            </w:r>
          </w:p>
        </w:tc>
        <w:tc>
          <w:tcPr>
            <w:tcW w:w="475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E162EB" w14:textId="77777777" w:rsidR="0096559B" w:rsidRDefault="0096559B">
            <w:pPr>
              <w:pStyle w:val="wpiswtabeli"/>
            </w:pPr>
            <w:r>
              <w:t xml:space="preserve">Nr wersji: </w:t>
            </w:r>
          </w:p>
          <w:p w14:paraId="3D2B6D92" w14:textId="77777777" w:rsidR="0096559B" w:rsidRDefault="0096559B">
            <w:pPr>
              <w:pStyle w:val="komentarz"/>
            </w:pPr>
            <w:r>
              <w:t>01</w:t>
            </w:r>
          </w:p>
          <w:p w14:paraId="19F4A91D" w14:textId="77777777" w:rsidR="0096559B" w:rsidRDefault="0096559B">
            <w:pPr>
              <w:pStyle w:val="tekstwtabeli"/>
            </w:pPr>
          </w:p>
        </w:tc>
      </w:tr>
      <w:tr w:rsidR="0096559B" w14:paraId="4B4CF17B" w14:textId="77777777" w:rsidTr="1FB39C28">
        <w:trPr>
          <w:cantSplit/>
          <w:trHeight w:val="233"/>
        </w:trPr>
        <w:tc>
          <w:tcPr>
            <w:tcW w:w="447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FBB9FDA" w14:textId="77777777" w:rsidR="0096559B" w:rsidRDefault="0096559B">
            <w:pPr>
              <w:pStyle w:val="wpiswtabeli"/>
            </w:pPr>
            <w:r>
              <w:t>Odpowiedzialny za dokument:</w:t>
            </w:r>
          </w:p>
          <w:p w14:paraId="6AB90C7F" w14:textId="77777777" w:rsidR="0096559B" w:rsidRDefault="0096559B">
            <w:pPr>
              <w:pStyle w:val="komentarz"/>
            </w:pPr>
            <w:r>
              <w:t>Kucułyma Maria</w:t>
            </w:r>
          </w:p>
          <w:p w14:paraId="2505D8AE" w14:textId="77777777" w:rsidR="0096559B" w:rsidRDefault="0096559B">
            <w:pPr>
              <w:pStyle w:val="tekstwtabeli"/>
            </w:pPr>
          </w:p>
        </w:tc>
        <w:tc>
          <w:tcPr>
            <w:tcW w:w="475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92AD6F" w14:textId="77777777" w:rsidR="0096559B" w:rsidRDefault="0096559B">
            <w:pPr>
              <w:pStyle w:val="wpiswtabeli"/>
            </w:pPr>
            <w:r>
              <w:t xml:space="preserve">Data pierwszego sporządzenia: </w:t>
            </w:r>
          </w:p>
          <w:p w14:paraId="316EA017" w14:textId="77777777" w:rsidR="0096559B" w:rsidRDefault="0096559B">
            <w:pPr>
              <w:pStyle w:val="komentarz"/>
            </w:pPr>
            <w:r>
              <w:t>21.06.2015</w:t>
            </w:r>
          </w:p>
          <w:p w14:paraId="53DD0DE4" w14:textId="77777777" w:rsidR="0096559B" w:rsidRDefault="0096559B">
            <w:pPr>
              <w:pStyle w:val="tekstwtabeli"/>
            </w:pPr>
          </w:p>
        </w:tc>
      </w:tr>
      <w:tr w:rsidR="0096559B" w14:paraId="4DCAD1B2" w14:textId="77777777" w:rsidTr="1FB39C28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4AAD7" w14:textId="77777777" w:rsidR="0096559B" w:rsidRDefault="0096559B">
            <w:pPr>
              <w:snapToGrid w:val="0"/>
            </w:pPr>
          </w:p>
        </w:tc>
        <w:tc>
          <w:tcPr>
            <w:tcW w:w="475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79709F" w14:textId="77777777" w:rsidR="0096559B" w:rsidRDefault="0096559B">
            <w:pPr>
              <w:pStyle w:val="wpiswtabeli"/>
            </w:pPr>
            <w:r>
              <w:t xml:space="preserve">Data ostatniej aktualizacji: </w:t>
            </w:r>
          </w:p>
          <w:p w14:paraId="067F708C" w14:textId="7B06FD7A" w:rsidR="0096559B" w:rsidRDefault="1FB39C28">
            <w:pPr>
              <w:pStyle w:val="komentarz"/>
            </w:pPr>
            <w:r>
              <w:t>22.06.2015</w:t>
            </w:r>
          </w:p>
          <w:p w14:paraId="17D75E3A" w14:textId="77777777" w:rsidR="0096559B" w:rsidRDefault="0096559B">
            <w:pPr>
              <w:pStyle w:val="tekstwtabeli"/>
            </w:pPr>
          </w:p>
        </w:tc>
      </w:tr>
      <w:tr w:rsidR="0096559B" w14:paraId="63B126F5" w14:textId="77777777" w:rsidTr="1FB39C28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bottom"/>
          </w:tcPr>
          <w:p w14:paraId="12C5DFDF" w14:textId="77777777" w:rsidR="0096559B" w:rsidRDefault="0096559B">
            <w:pPr>
              <w:pStyle w:val="wpiswtabelicentr"/>
            </w:pPr>
            <w:r>
              <w:t>Historia dokumentu</w:t>
            </w:r>
          </w:p>
        </w:tc>
      </w:tr>
      <w:tr w:rsidR="0096559B" w14:paraId="5596492A" w14:textId="77777777" w:rsidTr="1FB39C28"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FF60FD" w14:textId="77777777" w:rsidR="0096559B" w:rsidRDefault="0096559B">
            <w:pPr>
              <w:pStyle w:val="wpiswtabelicentr"/>
            </w:pPr>
            <w:r>
              <w:t>Wersja</w:t>
            </w:r>
          </w:p>
        </w:tc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297E8EE" w14:textId="77777777" w:rsidR="0096559B" w:rsidRDefault="0096559B">
            <w:pPr>
              <w:pStyle w:val="wpiswtabelicentr"/>
            </w:pPr>
            <w:r>
              <w:t>Opis modyfikacji</w:t>
            </w:r>
          </w:p>
        </w:tc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4E6625" w14:textId="77777777" w:rsidR="0096559B" w:rsidRDefault="0096559B">
            <w:pPr>
              <w:pStyle w:val="wpiswtabelicentr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1ABE91" w14:textId="77777777" w:rsidR="0096559B" w:rsidRDefault="0096559B">
            <w:pPr>
              <w:pStyle w:val="wpiswtabelicentr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ABD736" w14:textId="77777777" w:rsidR="0096559B" w:rsidRDefault="0096559B">
            <w:pPr>
              <w:pStyle w:val="wpiswtabelicentr"/>
            </w:pPr>
            <w:r>
              <w:t>Data</w:t>
            </w:r>
          </w:p>
        </w:tc>
      </w:tr>
      <w:tr w:rsidR="0096559B" w14:paraId="37F5E2C1" w14:textId="77777777" w:rsidTr="1FB39C28"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8870" w14:textId="77777777" w:rsidR="0096559B" w:rsidRDefault="0096559B">
            <w:pPr>
              <w:pStyle w:val="komentarz"/>
            </w:pPr>
            <w:r>
              <w:t>1</w:t>
            </w:r>
          </w:p>
        </w:tc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80E884" w14:textId="77777777" w:rsidR="0096559B" w:rsidRDefault="0096559B">
            <w:pPr>
              <w:pStyle w:val="komentarz"/>
            </w:pPr>
            <w:r>
              <w:t>Wstępna wersja</w:t>
            </w:r>
          </w:p>
        </w:tc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A85FFE0" w14:textId="77777777" w:rsidR="0096559B" w:rsidRDefault="0096559B">
            <w:pPr>
              <w:pStyle w:val="komentarz"/>
            </w:pPr>
            <w:r>
              <w:t>Całość</w:t>
            </w:r>
          </w:p>
          <w:p w14:paraId="5D307AD8" w14:textId="77777777" w:rsidR="0096559B" w:rsidRDefault="0096559B"/>
        </w:tc>
        <w:tc>
          <w:tcPr>
            <w:tcW w:w="19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6042BC" w14:textId="77777777" w:rsidR="0096559B" w:rsidRDefault="0096559B">
            <w:pPr>
              <w:pStyle w:val="komentarz"/>
            </w:pPr>
            <w:r>
              <w:t>Kucułyma Maria</w:t>
            </w:r>
          </w:p>
          <w:p w14:paraId="050D0896" w14:textId="77777777" w:rsidR="0096559B" w:rsidRDefault="0096559B"/>
        </w:tc>
        <w:tc>
          <w:tcPr>
            <w:tcW w:w="1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F02048" w14:textId="5D352437" w:rsidR="0096559B" w:rsidRDefault="1FB39C28">
            <w:pPr>
              <w:pStyle w:val="komentarz"/>
            </w:pPr>
            <w:r>
              <w:t>2.06.2015</w:t>
            </w:r>
          </w:p>
          <w:p w14:paraId="1740C67E" w14:textId="77777777" w:rsidR="0096559B" w:rsidRDefault="0096559B"/>
        </w:tc>
      </w:tr>
      <w:tr w:rsidR="0096559B" w14:paraId="327E8618" w14:textId="77777777" w:rsidTr="1FB39C28"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0E8E08" w14:textId="77777777" w:rsidR="0096559B" w:rsidRDefault="0096559B">
            <w:pPr>
              <w:pStyle w:val="komentarz"/>
            </w:pPr>
            <w:r>
              <w:t>2</w:t>
            </w:r>
          </w:p>
          <w:p w14:paraId="034BA2AA" w14:textId="77777777" w:rsidR="0096559B" w:rsidRDefault="0096559B"/>
        </w:tc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A3C6C2" w14:textId="2499BE88" w:rsidR="0096559B" w:rsidRDefault="1FB39C28">
            <w:pPr>
              <w:pStyle w:val="komentarz"/>
            </w:pPr>
            <w:r>
              <w:t>Projekt aplikacji</w:t>
            </w:r>
          </w:p>
          <w:p w14:paraId="26C1CBA6" w14:textId="77777777" w:rsidR="0096559B" w:rsidRDefault="0096559B"/>
        </w:tc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7561F3" w14:textId="77777777" w:rsidR="0096559B" w:rsidRDefault="0096559B">
            <w:pPr>
              <w:pStyle w:val="komentarz"/>
            </w:pPr>
            <w:r>
              <w:t>Pkt 2.2.2</w:t>
            </w:r>
          </w:p>
          <w:p w14:paraId="23186A4E" w14:textId="77777777" w:rsidR="0096559B" w:rsidRDefault="0096559B"/>
        </w:tc>
        <w:tc>
          <w:tcPr>
            <w:tcW w:w="19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4F06B9" w14:textId="174B3281" w:rsidR="0096559B" w:rsidRDefault="1FB39C28">
            <w:pPr>
              <w:pStyle w:val="komentarz"/>
            </w:pPr>
            <w:r>
              <w:t>Scharmach Tomasz</w:t>
            </w:r>
          </w:p>
          <w:p w14:paraId="19857D17" w14:textId="76902C43" w:rsidR="1FB39C28" w:rsidRDefault="1FB39C28" w:rsidP="1FB39C28">
            <w:pPr>
              <w:pStyle w:val="komentarz"/>
            </w:pPr>
            <w:r>
              <w:t>Kawalerczyk Karol</w:t>
            </w:r>
          </w:p>
          <w:p w14:paraId="70C956E9" w14:textId="77777777" w:rsidR="0096559B" w:rsidRDefault="0096559B"/>
        </w:tc>
        <w:tc>
          <w:tcPr>
            <w:tcW w:w="1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2D84B" w14:textId="6F8B52CE" w:rsidR="000B2684" w:rsidRDefault="1FB39C28" w:rsidP="1FB39C28">
            <w:pPr>
              <w:pStyle w:val="komentarz"/>
              <w:spacing w:line="0" w:lineRule="auto"/>
            </w:pPr>
            <w:r>
              <w:t>8.06</w:t>
            </w:r>
            <w:r w:rsidR="000B2684">
              <w:t>12</w:t>
            </w:r>
            <w:r>
              <w:t>.2015</w:t>
            </w:r>
          </w:p>
          <w:p w14:paraId="4EF48E37" w14:textId="5AB477F7" w:rsidR="000B2684" w:rsidRDefault="000B2684" w:rsidP="000B2684"/>
          <w:p w14:paraId="2D795ED5" w14:textId="0CC3DD7F" w:rsidR="000B2684" w:rsidRDefault="000B2684" w:rsidP="000B2684">
            <w:pPr>
              <w:pStyle w:val="komentarz"/>
            </w:pPr>
            <w:r>
              <w:t>8.06.2015</w:t>
            </w:r>
          </w:p>
          <w:p w14:paraId="586B1220" w14:textId="087C8EA7" w:rsidR="0096559B" w:rsidRPr="000B2684" w:rsidRDefault="0096559B" w:rsidP="000B2684"/>
        </w:tc>
      </w:tr>
      <w:tr w:rsidR="0096559B" w14:paraId="22C28FBB" w14:textId="77777777" w:rsidTr="1FB39C28">
        <w:tc>
          <w:tcPr>
            <w:tcW w:w="93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01F5DD" w14:textId="77777777" w:rsidR="0096559B" w:rsidRDefault="0096559B">
            <w:pPr>
              <w:pStyle w:val="komentarz"/>
            </w:pPr>
            <w:r>
              <w:t>3</w:t>
            </w:r>
          </w:p>
          <w:p w14:paraId="03F9DB13" w14:textId="77777777" w:rsidR="0096559B" w:rsidRDefault="0096559B">
            <w:pPr>
              <w:pStyle w:val="komentarz"/>
            </w:pPr>
          </w:p>
        </w:tc>
        <w:tc>
          <w:tcPr>
            <w:tcW w:w="353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3B3C14" w14:textId="30F96451" w:rsidR="0096559B" w:rsidRDefault="1FB39C28">
            <w:pPr>
              <w:pStyle w:val="komentarz"/>
            </w:pPr>
            <w:r>
              <w:t>Przeprowadzenie badań i analiza</w:t>
            </w:r>
          </w:p>
        </w:tc>
        <w:tc>
          <w:tcPr>
            <w:tcW w:w="16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9E6FDB" w14:textId="77777777" w:rsidR="0096559B" w:rsidRDefault="0096559B">
            <w:pPr>
              <w:pStyle w:val="komentarz"/>
            </w:pPr>
            <w:r>
              <w:t>Pkt 2.2.3</w:t>
            </w:r>
          </w:p>
        </w:tc>
        <w:tc>
          <w:tcPr>
            <w:tcW w:w="191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E63B45" w14:textId="77777777" w:rsidR="0096559B" w:rsidRDefault="0096559B">
            <w:pPr>
              <w:pStyle w:val="komentarz"/>
            </w:pPr>
            <w:r>
              <w:t>Buława Leszek</w:t>
            </w:r>
          </w:p>
        </w:tc>
        <w:tc>
          <w:tcPr>
            <w:tcW w:w="122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6797C2" w14:textId="1993C708" w:rsidR="0096559B" w:rsidRDefault="1FB39C28" w:rsidP="1FB39C28">
            <w:r w:rsidRPr="1FB39C28">
              <w:rPr>
                <w:rFonts w:ascii="Arial" w:eastAsia="Arial" w:hAnsi="Arial" w:cs="Arial"/>
                <w:i/>
                <w:iCs/>
                <w:sz w:val="16"/>
                <w:szCs w:val="16"/>
              </w:rPr>
              <w:t>15.06.2015</w:t>
            </w:r>
          </w:p>
        </w:tc>
      </w:tr>
    </w:tbl>
    <w:p w14:paraId="3F5067CC" w14:textId="1CFD2576" w:rsidR="1FB39C28" w:rsidRDefault="1FB39C28" w:rsidP="1FB39C28">
      <w:pPr>
        <w:pStyle w:val="Heading1"/>
        <w:numPr>
          <w:ilvl w:val="0"/>
          <w:numId w:val="0"/>
        </w:numPr>
      </w:pPr>
    </w:p>
    <w:p w14:paraId="178B0677" w14:textId="183059A4" w:rsidR="0096559B" w:rsidRDefault="1FB39C28" w:rsidP="1FB39C28">
      <w:pPr>
        <w:pStyle w:val="Heading1"/>
        <w:numPr>
          <w:ilvl w:val="0"/>
          <w:numId w:val="0"/>
        </w:numPr>
      </w:pPr>
      <w:r>
        <w:t>Wprowadzenie - o dokumencie</w:t>
      </w:r>
    </w:p>
    <w:p w14:paraId="3ACF26AA" w14:textId="2686A802" w:rsidR="1FB39C28" w:rsidRDefault="1FB39C28" w:rsidP="1FB39C28">
      <w:pPr>
        <w:pStyle w:val="Heading2"/>
        <w:numPr>
          <w:ilvl w:val="1"/>
          <w:numId w:val="0"/>
        </w:numPr>
      </w:pPr>
    </w:p>
    <w:p w14:paraId="76030505" w14:textId="77777777" w:rsidR="0096559B" w:rsidRDefault="0096559B">
      <w:pPr>
        <w:pStyle w:val="Heading2"/>
      </w:pPr>
      <w:r>
        <w:t>Cel dokumentu</w:t>
      </w:r>
    </w:p>
    <w:p w14:paraId="1C442658" w14:textId="77777777" w:rsidR="0096559B" w:rsidRDefault="0096559B">
      <w:pPr>
        <w:pStyle w:val="komentarz"/>
      </w:pPr>
    </w:p>
    <w:p w14:paraId="371C1C18" w14:textId="7A1DC03B" w:rsidR="0096559B" w:rsidRDefault="1FB39C28">
      <w:r>
        <w:t>Celem niniejszego dokumentu jest systematyzacja planu działania i strategii podczas realizacji projektu grupowego przez zespół projektowy.</w:t>
      </w:r>
    </w:p>
    <w:p w14:paraId="4E6D7DB9" w14:textId="03BB48A3" w:rsidR="1FB39C28" w:rsidRDefault="1FB39C28" w:rsidP="1FB39C28">
      <w:pPr>
        <w:pStyle w:val="Heading2"/>
        <w:numPr>
          <w:ilvl w:val="1"/>
          <w:numId w:val="0"/>
        </w:numPr>
      </w:pPr>
    </w:p>
    <w:p w14:paraId="5FC6A459" w14:textId="38B3515E" w:rsidR="0096559B" w:rsidRDefault="1FB39C28" w:rsidP="1FB39C28">
      <w:pPr>
        <w:pStyle w:val="Heading2"/>
        <w:numPr>
          <w:ilvl w:val="1"/>
          <w:numId w:val="0"/>
        </w:numPr>
      </w:pPr>
      <w:r>
        <w:t>Zakres dokumentu</w:t>
      </w:r>
    </w:p>
    <w:p w14:paraId="6C7F965B" w14:textId="665CAD25" w:rsidR="0096559B" w:rsidRPr="000B2684" w:rsidRDefault="1FB39C28" w:rsidP="1FB39C28">
      <w:pPr>
        <w:pStyle w:val="BodyText"/>
        <w:rPr>
          <w:lang w:val="pl-PL"/>
        </w:rPr>
      </w:pPr>
      <w:r w:rsidRPr="000B2684">
        <w:rPr>
          <w:lang w:val="pl-PL"/>
        </w:rPr>
        <w:t>Niniejszy dokument opisuje zakres prac przewidziany na semestr letni, podział obowiązków oraz efekty pracy na poszczególnych etapach.</w:t>
      </w:r>
    </w:p>
    <w:p w14:paraId="48A4276F" w14:textId="12CE62A9" w:rsidR="1FB39C28" w:rsidRDefault="1FB39C28" w:rsidP="1FB39C28">
      <w:pPr>
        <w:pStyle w:val="Heading2"/>
        <w:numPr>
          <w:ilvl w:val="1"/>
          <w:numId w:val="0"/>
        </w:numPr>
      </w:pPr>
    </w:p>
    <w:p w14:paraId="61FEC65B" w14:textId="77777777" w:rsidR="0096559B" w:rsidRDefault="0096559B">
      <w:pPr>
        <w:pStyle w:val="Heading2"/>
      </w:pPr>
      <w:r>
        <w:t>Odbiorcy</w:t>
      </w:r>
    </w:p>
    <w:p w14:paraId="63D0690A" w14:textId="77777777" w:rsidR="0096559B" w:rsidRDefault="0096559B">
      <w:pPr>
        <w:pStyle w:val="komentarz"/>
      </w:pPr>
    </w:p>
    <w:p w14:paraId="083AB756" w14:textId="6FE8F64C" w:rsidR="0096559B" w:rsidRDefault="1FB39C28">
      <w:r>
        <w:t>Adresatami dokumentu są zleceniodawcy, opiekun projektu oraz członkowie zespołu projektowego.</w:t>
      </w:r>
    </w:p>
    <w:p w14:paraId="4778611E" w14:textId="7ED63DD1" w:rsidR="1FB39C28" w:rsidRDefault="1FB39C28" w:rsidP="1FB39C28">
      <w:pPr>
        <w:pStyle w:val="Heading1"/>
        <w:numPr>
          <w:ilvl w:val="0"/>
          <w:numId w:val="0"/>
        </w:numPr>
      </w:pPr>
    </w:p>
    <w:p w14:paraId="40330C9F" w14:textId="730FEC31" w:rsidR="0096559B" w:rsidRDefault="1FB39C28" w:rsidP="1FB39C28">
      <w:pPr>
        <w:pStyle w:val="Heading1"/>
        <w:numPr>
          <w:ilvl w:val="0"/>
          <w:numId w:val="0"/>
        </w:numPr>
      </w:pPr>
      <w:r>
        <w:t>Proces wytwarzania</w:t>
      </w:r>
    </w:p>
    <w:p w14:paraId="46C54838" w14:textId="6031BCF5" w:rsidR="1FB39C28" w:rsidRDefault="1FB39C28" w:rsidP="1FB39C28">
      <w:pPr>
        <w:pStyle w:val="Heading2"/>
        <w:numPr>
          <w:ilvl w:val="1"/>
          <w:numId w:val="0"/>
        </w:numPr>
      </w:pPr>
    </w:p>
    <w:p w14:paraId="47D55DD5" w14:textId="77777777" w:rsidR="0096559B" w:rsidRDefault="0096559B">
      <w:pPr>
        <w:pStyle w:val="Heading2"/>
      </w:pPr>
      <w:r>
        <w:t>Strategia prowadzenia projektu</w:t>
      </w:r>
    </w:p>
    <w:p w14:paraId="58326AB2" w14:textId="77777777" w:rsidR="0096559B" w:rsidRDefault="0096559B">
      <w:pPr>
        <w:pStyle w:val="komentarz"/>
      </w:pPr>
    </w:p>
    <w:p w14:paraId="2C619781" w14:textId="58071F7D" w:rsidR="0096559B" w:rsidRDefault="1FB39C28">
      <w:r>
        <w:t xml:space="preserve">Do prowadzenia projektu wybrano cykl prototypowy. </w:t>
      </w:r>
    </w:p>
    <w:p w14:paraId="33BE9D35" w14:textId="0AC66956" w:rsidR="1FB39C28" w:rsidRDefault="1FB39C28" w:rsidP="1FB39C28">
      <w:pPr>
        <w:pStyle w:val="Heading2"/>
        <w:numPr>
          <w:ilvl w:val="1"/>
          <w:numId w:val="0"/>
        </w:numPr>
      </w:pPr>
    </w:p>
    <w:p w14:paraId="4DECED9C" w14:textId="77777777" w:rsidR="0096559B" w:rsidRDefault="0096559B">
      <w:pPr>
        <w:pStyle w:val="Heading2"/>
      </w:pPr>
      <w:r>
        <w:t>Opis etapów wytwarzania (prowadzenia projektu)</w:t>
      </w:r>
    </w:p>
    <w:p w14:paraId="368A0B34" w14:textId="77777777" w:rsidR="0096559B" w:rsidRDefault="0096559B"/>
    <w:p w14:paraId="791624BE" w14:textId="77777777" w:rsidR="0096559B" w:rsidRDefault="0096559B">
      <w:r>
        <w:t>Realizacja projektu obejmuje następujące etapy:</w:t>
      </w:r>
    </w:p>
    <w:p w14:paraId="786AE296" w14:textId="77777777" w:rsidR="0096559B" w:rsidRDefault="0096559B">
      <w:r>
        <w:t>1. Przygotowanie badań.</w:t>
      </w:r>
    </w:p>
    <w:p w14:paraId="0333CDE2" w14:textId="77777777" w:rsidR="0096559B" w:rsidRDefault="0096559B">
      <w:r>
        <w:t>2. Implementacja aplikacji testowej.</w:t>
      </w:r>
    </w:p>
    <w:p w14:paraId="4B339777" w14:textId="726DD493" w:rsidR="0096559B" w:rsidRDefault="1FB39C28">
      <w:r>
        <w:t>3. Przeprowadzenie badań i analiza wyników.</w:t>
      </w:r>
    </w:p>
    <w:p w14:paraId="3CEF5B4F" w14:textId="77777777" w:rsidR="0096559B" w:rsidRDefault="0096559B">
      <w:r>
        <w:t>4. Projekt aplikacji właściwej.</w:t>
      </w:r>
    </w:p>
    <w:p w14:paraId="3E507DEB" w14:textId="1A2435D4" w:rsidR="0096559B" w:rsidRDefault="1FB39C28">
      <w:r>
        <w:t>5. Implementacja aplikacji właściwej.</w:t>
      </w:r>
    </w:p>
    <w:p w14:paraId="7CDB5CC3" w14:textId="6D8CB495" w:rsidR="1FB39C28" w:rsidRDefault="1FB39C28" w:rsidP="1FB39C28"/>
    <w:p w14:paraId="327DDEDC" w14:textId="77777777" w:rsidR="0096559B" w:rsidRDefault="0096559B">
      <w:r>
        <w:lastRenderedPageBreak/>
        <w:t xml:space="preserve"> </w:t>
      </w:r>
    </w:p>
    <w:p w14:paraId="01CE9205" w14:textId="3409871B" w:rsidR="0096559B" w:rsidRDefault="1FB39C28" w:rsidP="1FB39C28">
      <w:pPr>
        <w:pStyle w:val="Heading3"/>
        <w:numPr>
          <w:ilvl w:val="2"/>
          <w:numId w:val="0"/>
        </w:numPr>
      </w:pPr>
      <w:r>
        <w:t>Etap A (Przygotowanie badań)</w:t>
      </w:r>
    </w:p>
    <w:p w14:paraId="5554AA44" w14:textId="77777777" w:rsidR="0096559B" w:rsidRDefault="0096559B">
      <w:r>
        <w:rPr>
          <w:rStyle w:val="Normalnypogrubienie"/>
        </w:rPr>
        <w:t>Cele</w:t>
      </w:r>
    </w:p>
    <w:p w14:paraId="5AD7E646" w14:textId="77777777" w:rsidR="0096559B" w:rsidRDefault="0096559B">
      <w:r>
        <w:t>Zaprojektowanie badań mających na celu wybranie odpowiednich parametrów do realizacji właściwej aplikacji. Dokładny opis tego etapu został zamieszczony w załączniku GoogleGlass.pdf.</w:t>
      </w:r>
    </w:p>
    <w:p w14:paraId="2DE9477B" w14:textId="77777777" w:rsidR="0096559B" w:rsidRDefault="0096559B"/>
    <w:p w14:paraId="71F3ECE3" w14:textId="77777777" w:rsidR="0096559B" w:rsidRDefault="0096559B">
      <w:r>
        <w:rPr>
          <w:rStyle w:val="Normalnypogrubienie"/>
        </w:rPr>
        <w:t>Produkty</w:t>
      </w:r>
    </w:p>
    <w:p w14:paraId="6382AD5D" w14:textId="77777777" w:rsidR="0096559B" w:rsidRDefault="0096559B">
      <w:r>
        <w:t>1. Formularz testowy</w:t>
      </w:r>
    </w:p>
    <w:p w14:paraId="3B45AC70" w14:textId="77777777" w:rsidR="0096559B" w:rsidRDefault="0096559B">
      <w:r>
        <w:t>2. Projekt aplikacji testowej</w:t>
      </w:r>
    </w:p>
    <w:p w14:paraId="7D6F34C9" w14:textId="76C39A81" w:rsidR="1FB39C28" w:rsidRDefault="1FB39C28">
      <w:r>
        <w:t>3. Projekt badań</w:t>
      </w:r>
    </w:p>
    <w:p w14:paraId="484A3F93" w14:textId="5C6696F4" w:rsidR="0096559B" w:rsidRDefault="0096559B"/>
    <w:p w14:paraId="74F8AAF9" w14:textId="421FCE81" w:rsidR="0096559B" w:rsidRDefault="1FB39C28" w:rsidP="1FB39C28">
      <w:r w:rsidRPr="1FB39C28">
        <w:rPr>
          <w:rStyle w:val="Normalnypogrubienie"/>
        </w:rPr>
        <w:t>Główne zadania</w:t>
      </w:r>
    </w:p>
    <w:p w14:paraId="01115DA4" w14:textId="77777777" w:rsidR="0096559B" w:rsidRDefault="0096559B">
      <w:r>
        <w:t>1. Projekt formularza testowego.</w:t>
      </w:r>
    </w:p>
    <w:p w14:paraId="6E6519D0" w14:textId="77777777" w:rsidR="0096559B" w:rsidRDefault="0096559B">
      <w:r>
        <w:t>2. Projekt aplikacji testowej.</w:t>
      </w:r>
    </w:p>
    <w:p w14:paraId="213DC178" w14:textId="77777777" w:rsidR="0096559B" w:rsidRDefault="0096559B">
      <w:r>
        <w:t>3. Stworzenie dokumentu opisującego przeprowadzenie badań.</w:t>
      </w:r>
    </w:p>
    <w:p w14:paraId="163A5FC0" w14:textId="77777777" w:rsidR="0096559B" w:rsidRDefault="0096559B"/>
    <w:p w14:paraId="7DF271EF" w14:textId="77777777" w:rsidR="0096559B" w:rsidRDefault="0096559B">
      <w:pPr>
        <w:rPr>
          <w:rStyle w:val="Normalnypogrubienie"/>
          <w:b w:val="0"/>
          <w:bCs w:val="0"/>
        </w:rPr>
      </w:pPr>
      <w:r>
        <w:rPr>
          <w:rStyle w:val="Normalnypogrubienie"/>
        </w:rPr>
        <w:t>Realizacja</w:t>
      </w:r>
    </w:p>
    <w:p w14:paraId="2384FE50" w14:textId="77777777" w:rsidR="0096559B" w:rsidRDefault="0096559B">
      <w:r>
        <w:rPr>
          <w:rStyle w:val="Normalnypogrubienie"/>
          <w:b w:val="0"/>
          <w:bCs w:val="0"/>
        </w:rPr>
        <w:t>Kucułyma Maria</w:t>
      </w:r>
    </w:p>
    <w:p w14:paraId="60243066" w14:textId="43036FF1" w:rsidR="0096559B" w:rsidRDefault="0096559B"/>
    <w:p w14:paraId="6C54B7CE" w14:textId="494B347C" w:rsidR="1FB39C28" w:rsidRDefault="1FB39C28" w:rsidP="1FB39C28">
      <w:pPr>
        <w:pStyle w:val="Heading3"/>
        <w:numPr>
          <w:ilvl w:val="2"/>
          <w:numId w:val="0"/>
        </w:numPr>
      </w:pPr>
    </w:p>
    <w:p w14:paraId="44C3054A" w14:textId="77777777" w:rsidR="0096559B" w:rsidRDefault="0096559B">
      <w:pPr>
        <w:pStyle w:val="Heading3"/>
      </w:pPr>
      <w:r>
        <w:t>Etap B (Implementacja aplikacji testowej)</w:t>
      </w:r>
    </w:p>
    <w:p w14:paraId="70A4F8E8" w14:textId="77777777" w:rsidR="0096559B" w:rsidRDefault="0096559B"/>
    <w:p w14:paraId="1ADDB2F8" w14:textId="77777777" w:rsidR="0096559B" w:rsidRDefault="0096559B">
      <w:r>
        <w:rPr>
          <w:rStyle w:val="Normalnypogrubienie"/>
        </w:rPr>
        <w:t>Cele</w:t>
      </w:r>
    </w:p>
    <w:p w14:paraId="5B1BFA19" w14:textId="77777777" w:rsidR="0096559B" w:rsidRDefault="0096559B">
      <w:r>
        <w:t>Stworzenie aplikacji testowej.</w:t>
      </w:r>
    </w:p>
    <w:p w14:paraId="28F3F914" w14:textId="77777777" w:rsidR="00D808C2" w:rsidRDefault="00D808C2">
      <w:pPr>
        <w:rPr>
          <w:rStyle w:val="Normalnypogrubienie"/>
        </w:rPr>
      </w:pPr>
    </w:p>
    <w:p w14:paraId="4EC7512E" w14:textId="77777777" w:rsidR="0096559B" w:rsidRDefault="0096559B">
      <w:r>
        <w:rPr>
          <w:rStyle w:val="Normalnypogrubienie"/>
        </w:rPr>
        <w:t>Produkty</w:t>
      </w:r>
    </w:p>
    <w:p w14:paraId="66E140C9" w14:textId="77777777" w:rsidR="0096559B" w:rsidRDefault="0096559B">
      <w:r>
        <w:t>1. Aplikacja testowa</w:t>
      </w:r>
    </w:p>
    <w:p w14:paraId="54D5A21E" w14:textId="3D08F1C8" w:rsidR="001174B2" w:rsidRDefault="1FB39C28">
      <w:r>
        <w:t>2. Dokumentacja techniczna</w:t>
      </w:r>
    </w:p>
    <w:p w14:paraId="2D3ACCC2" w14:textId="56E81B4E" w:rsidR="1FB39C28" w:rsidRDefault="1FB39C28" w:rsidP="1FB39C28">
      <w:r>
        <w:t>3. Instrukcja użytkownika</w:t>
      </w:r>
    </w:p>
    <w:p w14:paraId="0F77EAA9" w14:textId="77777777" w:rsidR="0096559B" w:rsidRDefault="0096559B"/>
    <w:p w14:paraId="0AE3B654" w14:textId="77777777" w:rsidR="0096559B" w:rsidRDefault="0096559B">
      <w:r>
        <w:rPr>
          <w:rStyle w:val="Normalnypogrubienie"/>
        </w:rPr>
        <w:t>Główne zadania</w:t>
      </w:r>
    </w:p>
    <w:p w14:paraId="43D0597D" w14:textId="77777777" w:rsidR="00686ED0" w:rsidRDefault="001174B2">
      <w:r>
        <w:t>1.</w:t>
      </w:r>
      <w:r w:rsidR="00686ED0">
        <w:t xml:space="preserve"> Przygotowanie środowiska</w:t>
      </w:r>
      <w:r>
        <w:t xml:space="preserve"> </w:t>
      </w:r>
    </w:p>
    <w:p w14:paraId="2A6AA1F9" w14:textId="77777777" w:rsidR="0096559B" w:rsidRDefault="00686ED0">
      <w:r>
        <w:t xml:space="preserve">2. </w:t>
      </w:r>
      <w:r w:rsidR="001174B2">
        <w:t>Zapoznanie się z Glass Development Kit</w:t>
      </w:r>
    </w:p>
    <w:p w14:paraId="49B2A3CD" w14:textId="77777777" w:rsidR="001174B2" w:rsidRDefault="00686ED0">
      <w:r>
        <w:t>3</w:t>
      </w:r>
      <w:r w:rsidR="001174B2">
        <w:t>. Implementacja aplikacji testowej</w:t>
      </w:r>
    </w:p>
    <w:p w14:paraId="2A783C73" w14:textId="77777777" w:rsidR="001174B2" w:rsidRDefault="001174B2">
      <w:pPr>
        <w:rPr>
          <w:rStyle w:val="Normalnypogrubienie"/>
        </w:rPr>
      </w:pPr>
    </w:p>
    <w:p w14:paraId="45AB2D06" w14:textId="77777777" w:rsidR="0096559B" w:rsidRDefault="0096559B">
      <w:pPr>
        <w:rPr>
          <w:rStyle w:val="Normalnypogrubienie"/>
          <w:b w:val="0"/>
          <w:bCs w:val="0"/>
        </w:rPr>
      </w:pPr>
      <w:r>
        <w:rPr>
          <w:rStyle w:val="Normalnypogrubienie"/>
        </w:rPr>
        <w:t>Realizacja</w:t>
      </w:r>
    </w:p>
    <w:p w14:paraId="650D279A" w14:textId="77777777" w:rsidR="0096559B" w:rsidRDefault="0096559B">
      <w:r>
        <w:rPr>
          <w:rStyle w:val="Normalnypogrubienie"/>
          <w:b w:val="0"/>
          <w:bCs w:val="0"/>
        </w:rPr>
        <w:t>Tomasz Scharmach</w:t>
      </w:r>
      <w:r w:rsidR="00035094">
        <w:rPr>
          <w:rStyle w:val="Normalnypogrubienie"/>
          <w:b w:val="0"/>
          <w:bCs w:val="0"/>
        </w:rPr>
        <w:t>, Karol Kawalerczyk</w:t>
      </w:r>
    </w:p>
    <w:p w14:paraId="1EF6AB3C" w14:textId="13FABC16" w:rsidR="1FB39C28" w:rsidRDefault="1FB39C28" w:rsidP="1FB39C28">
      <w:pPr>
        <w:pStyle w:val="Heading3"/>
        <w:numPr>
          <w:ilvl w:val="2"/>
          <w:numId w:val="0"/>
        </w:numPr>
      </w:pPr>
    </w:p>
    <w:p w14:paraId="1A759453" w14:textId="77777777" w:rsidR="0096559B" w:rsidRDefault="0096559B">
      <w:pPr>
        <w:pStyle w:val="Heading3"/>
      </w:pPr>
      <w:r>
        <w:t>Etap C (Przeprowadzenie badań i analiza)</w:t>
      </w:r>
    </w:p>
    <w:p w14:paraId="61C771D3" w14:textId="77777777" w:rsidR="0096559B" w:rsidRDefault="0096559B"/>
    <w:p w14:paraId="04EEBE13" w14:textId="77777777" w:rsidR="0096559B" w:rsidRDefault="0096559B">
      <w:r>
        <w:rPr>
          <w:rStyle w:val="Normalnypogrubienie"/>
        </w:rPr>
        <w:t>Cele</w:t>
      </w:r>
    </w:p>
    <w:p w14:paraId="75B00194" w14:textId="2E555B12" w:rsidR="1FB39C28" w:rsidRDefault="1FB39C28">
      <w:r>
        <w:t>Przeprowadzenie badań pod względem czytelności slajdów przy różnych konfiguracjach rozmiarów i typów czcionek oraz długości wyświetlanego tekstu na zróżnicowanej grupie użytkowników.</w:t>
      </w:r>
    </w:p>
    <w:p w14:paraId="0D45E290" w14:textId="73268887" w:rsidR="1FB39C28" w:rsidRDefault="1FB39C28" w:rsidP="1FB39C28"/>
    <w:p w14:paraId="6C5A9689" w14:textId="75C5ACC7" w:rsidR="1FB39C28" w:rsidRDefault="1FB39C28">
      <w:r w:rsidRPr="1FB39C28">
        <w:rPr>
          <w:rStyle w:val="Normalnypogrubienie"/>
        </w:rPr>
        <w:t>Produkty</w:t>
      </w:r>
    </w:p>
    <w:p w14:paraId="05546A7C" w14:textId="3DB65554" w:rsidR="1FB39C28" w:rsidRDefault="1FB39C28" w:rsidP="1FB39C28">
      <w:r>
        <w:t>1. Wyniki testów</w:t>
      </w:r>
    </w:p>
    <w:p w14:paraId="1A4DDE37" w14:textId="559EE409" w:rsidR="1FB39C28" w:rsidRDefault="1FB39C28">
      <w:r>
        <w:t>2. Wykresy preferowanych konfiguracji osób z wadą wzroku oraz bez wady wzroku w celach porównawczych</w:t>
      </w:r>
    </w:p>
    <w:p w14:paraId="66BA6C2E" w14:textId="20DD5E56" w:rsidR="1FB39C28" w:rsidRDefault="1FB39C28">
      <w:r>
        <w:t>3. Sprawozdanie podsumowujące przeprowadzone testy</w:t>
      </w:r>
    </w:p>
    <w:p w14:paraId="004DBBAD" w14:textId="77777777" w:rsidR="0096559B" w:rsidRDefault="0096559B"/>
    <w:p w14:paraId="4CF50AE5" w14:textId="2A06742D" w:rsidR="0096559B" w:rsidRDefault="1FB39C28">
      <w:r w:rsidRPr="1FB39C28">
        <w:rPr>
          <w:rStyle w:val="Normalnypogrubienie"/>
        </w:rPr>
        <w:t>Główne zadania</w:t>
      </w:r>
    </w:p>
    <w:p w14:paraId="763A6983" w14:textId="66A4A7BF" w:rsidR="1FB39C28" w:rsidRDefault="1FB39C28">
      <w:r>
        <w:t xml:space="preserve">1. Przeprowadzenie badań według formularzy testowych zaprojektowanych w etapie A </w:t>
      </w:r>
    </w:p>
    <w:p w14:paraId="53A6EBBF" w14:textId="05C08966" w:rsidR="1FB39C28" w:rsidRDefault="1FB39C28">
      <w:r>
        <w:t>2. Analiza danych zebranych podczas badań</w:t>
      </w:r>
    </w:p>
    <w:p w14:paraId="37052BAD" w14:textId="70409424" w:rsidR="1FB39C28" w:rsidRDefault="1FB39C28">
      <w:r>
        <w:t>3. Wyznaczenie optymalnej konfiguracji slajdu</w:t>
      </w:r>
    </w:p>
    <w:p w14:paraId="3D7464B4" w14:textId="6AC74FA3" w:rsidR="1FB39C28" w:rsidRDefault="1FB39C28" w:rsidP="1FB39C28"/>
    <w:p w14:paraId="7F8B1E41" w14:textId="77777777" w:rsidR="0096559B" w:rsidRDefault="0096559B">
      <w:pPr>
        <w:rPr>
          <w:rStyle w:val="Normalnypogrubienie"/>
          <w:b w:val="0"/>
          <w:bCs w:val="0"/>
        </w:rPr>
      </w:pPr>
      <w:r>
        <w:rPr>
          <w:rStyle w:val="Normalnypogrubienie"/>
        </w:rPr>
        <w:t>Realizacja</w:t>
      </w:r>
    </w:p>
    <w:p w14:paraId="6339BFB8" w14:textId="77777777" w:rsidR="0096559B" w:rsidRDefault="0096559B">
      <w:r>
        <w:rPr>
          <w:rStyle w:val="Normalnypogrubienie"/>
          <w:b w:val="0"/>
          <w:bCs w:val="0"/>
        </w:rPr>
        <w:t>Leszek Buława</w:t>
      </w:r>
    </w:p>
    <w:p w14:paraId="2B5039DD" w14:textId="77777777" w:rsidR="0096559B" w:rsidRDefault="0096559B"/>
    <w:p w14:paraId="5F87D3CB" w14:textId="77777777" w:rsidR="0096559B" w:rsidRDefault="0096559B">
      <w:pPr>
        <w:pStyle w:val="Heading3"/>
      </w:pPr>
      <w:r>
        <w:t>Etap D (Projekt aplikacji właściwej)</w:t>
      </w:r>
    </w:p>
    <w:p w14:paraId="154C49BC" w14:textId="77777777" w:rsidR="0096559B" w:rsidRDefault="0096559B">
      <w:pPr>
        <w:pStyle w:val="komentarz"/>
      </w:pPr>
    </w:p>
    <w:p w14:paraId="62DBC4FE" w14:textId="77777777" w:rsidR="0096559B" w:rsidRDefault="0096559B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Dokładny opis w przyszłym semestrze.</w:t>
      </w:r>
    </w:p>
    <w:p w14:paraId="32887347" w14:textId="53079281" w:rsidR="002B6D93" w:rsidRDefault="002B6D93">
      <w:pPr>
        <w:pStyle w:val="komentarz"/>
        <w:rPr>
          <w:rFonts w:ascii="Times New Roman" w:hAnsi="Times New Roman"/>
          <w:i w:val="0"/>
          <w:sz w:val="20"/>
        </w:rPr>
      </w:pPr>
    </w:p>
    <w:p w14:paraId="32F09818" w14:textId="77777777" w:rsidR="002B6D93" w:rsidRDefault="002B6D93">
      <w:pPr>
        <w:pStyle w:val="komentarz"/>
        <w:rPr>
          <w:rFonts w:ascii="Times New Roman" w:hAnsi="Times New Roman"/>
          <w:i w:val="0"/>
          <w:sz w:val="20"/>
        </w:rPr>
      </w:pPr>
    </w:p>
    <w:p w14:paraId="30E80913" w14:textId="77777777" w:rsidR="002B6D93" w:rsidRDefault="002B6D93">
      <w:pPr>
        <w:pStyle w:val="komentarz"/>
        <w:rPr>
          <w:rFonts w:ascii="Times New Roman" w:hAnsi="Times New Roman"/>
          <w:i w:val="0"/>
          <w:sz w:val="20"/>
        </w:rPr>
      </w:pPr>
    </w:p>
    <w:p w14:paraId="7A7870A6" w14:textId="77777777" w:rsidR="0096559B" w:rsidRDefault="0096559B">
      <w:pPr>
        <w:pStyle w:val="komentarz"/>
        <w:rPr>
          <w:rFonts w:ascii="Times New Roman" w:hAnsi="Times New Roman"/>
          <w:i w:val="0"/>
          <w:sz w:val="20"/>
        </w:rPr>
      </w:pPr>
    </w:p>
    <w:p w14:paraId="5FAECF91" w14:textId="77777777" w:rsidR="0096559B" w:rsidRDefault="0096559B">
      <w:pPr>
        <w:pStyle w:val="Heading3"/>
      </w:pPr>
      <w:r>
        <w:t>Etap E (Implementacja aplikacji właściwej)</w:t>
      </w:r>
    </w:p>
    <w:p w14:paraId="6B0F6710" w14:textId="77777777" w:rsidR="0096559B" w:rsidRDefault="0096559B">
      <w:pPr>
        <w:pStyle w:val="komentarz"/>
      </w:pPr>
    </w:p>
    <w:p w14:paraId="782C5604" w14:textId="77777777" w:rsidR="0096559B" w:rsidRDefault="0096559B">
      <w:pPr>
        <w:pStyle w:val="komentarz"/>
      </w:pPr>
      <w:r>
        <w:rPr>
          <w:rFonts w:ascii="Times New Roman" w:hAnsi="Times New Roman"/>
          <w:i w:val="0"/>
          <w:sz w:val="20"/>
        </w:rPr>
        <w:t>Dokładny opis w przyszłym semestrze.</w:t>
      </w:r>
    </w:p>
    <w:p w14:paraId="4DAB8502" w14:textId="77777777" w:rsidR="0096559B" w:rsidRDefault="0096559B">
      <w:pPr>
        <w:pStyle w:val="Heading1"/>
      </w:pPr>
      <w:r>
        <w:t>Organizacja projektu</w:t>
      </w:r>
    </w:p>
    <w:p w14:paraId="17A02BE4" w14:textId="77777777" w:rsidR="0096559B" w:rsidRDefault="0096559B">
      <w:pPr>
        <w:pStyle w:val="Heading2"/>
      </w:pPr>
      <w:r>
        <w:t>Zespół projektowy</w:t>
      </w:r>
    </w:p>
    <w:p w14:paraId="4094602A" w14:textId="77777777" w:rsidR="0096559B" w:rsidRDefault="0096559B">
      <w:pPr>
        <w:pStyle w:val="komentarz"/>
      </w:pPr>
    </w:p>
    <w:p w14:paraId="58DA98F0" w14:textId="77777777" w:rsidR="0096559B" w:rsidRDefault="0096559B">
      <w:r>
        <w:t>Leszek Buława – analityk, badacz</w:t>
      </w:r>
    </w:p>
    <w:p w14:paraId="068D5916" w14:textId="77777777" w:rsidR="0096559B" w:rsidRDefault="0096559B">
      <w:r>
        <w:t>Tomasz Scharmach – kierownik zespołu, analityk, programista.</w:t>
      </w:r>
    </w:p>
    <w:p w14:paraId="73F6A57C" w14:textId="77777777" w:rsidR="0096559B" w:rsidRDefault="0096559B">
      <w:r>
        <w:t>Karol Kawalerczyk - analityk</w:t>
      </w:r>
    </w:p>
    <w:p w14:paraId="5913A55C" w14:textId="77777777" w:rsidR="0096559B" w:rsidRDefault="0096559B">
      <w:r>
        <w:t xml:space="preserve">Maria Kucułyma – projektant, twórca dokumentacji </w:t>
      </w:r>
    </w:p>
    <w:p w14:paraId="627C023A" w14:textId="77777777" w:rsidR="0096559B" w:rsidRDefault="0096559B"/>
    <w:p w14:paraId="589EF709" w14:textId="77777777" w:rsidR="0096559B" w:rsidRDefault="0096559B">
      <w:pPr>
        <w:pStyle w:val="Heading2"/>
        <w:rPr>
          <w:sz w:val="20"/>
        </w:rPr>
      </w:pPr>
      <w:r>
        <w:t>Infrastruktura techniczna</w:t>
      </w:r>
    </w:p>
    <w:p w14:paraId="777552F2" w14:textId="77777777" w:rsidR="0096559B" w:rsidRDefault="0096559B">
      <w:pPr>
        <w:pStyle w:val="KomentarzListapunktowana1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komputery PC</w:t>
      </w:r>
    </w:p>
    <w:p w14:paraId="527CEE0B" w14:textId="77777777" w:rsidR="0096559B" w:rsidRDefault="0096559B">
      <w:pPr>
        <w:pStyle w:val="KomentarzListapunktowana1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MS Word do pisania dokumentacji</w:t>
      </w:r>
    </w:p>
    <w:p w14:paraId="7E979BC5" w14:textId="0A7588B4" w:rsidR="0096559B" w:rsidRDefault="1FB39C28" w:rsidP="1FB39C28">
      <w:pPr>
        <w:pStyle w:val="KomentarzListapunktowana1"/>
        <w:numPr>
          <w:ilvl w:val="0"/>
          <w:numId w:val="0"/>
        </w:numPr>
      </w:pPr>
      <w:r w:rsidRPr="1FB39C28">
        <w:rPr>
          <w:rFonts w:ascii="Times New Roman" w:hAnsi="Times New Roman" w:cs="Times New Roman"/>
          <w:i w:val="0"/>
          <w:sz w:val="20"/>
        </w:rPr>
        <w:t>okulary Google Glass</w:t>
      </w:r>
    </w:p>
    <w:p w14:paraId="1D5F7F7C" w14:textId="6259F7E6" w:rsidR="1FB39C28" w:rsidRDefault="1FB39C28" w:rsidP="1FB39C28">
      <w:pPr>
        <w:pStyle w:val="KomentarzListapunktowana1"/>
        <w:numPr>
          <w:ilvl w:val="0"/>
          <w:numId w:val="0"/>
        </w:numPr>
      </w:pPr>
      <w:r w:rsidRPr="1FB39C28">
        <w:rPr>
          <w:rFonts w:ascii="Times New Roman" w:hAnsi="Times New Roman" w:cs="Times New Roman"/>
          <w:i w:val="0"/>
          <w:sz w:val="20"/>
        </w:rPr>
        <w:t>GitHub</w:t>
      </w:r>
    </w:p>
    <w:p w14:paraId="0C1217B9" w14:textId="331079AE" w:rsidR="1FB39C28" w:rsidRDefault="1FB39C28" w:rsidP="1FB39C28">
      <w:pPr>
        <w:pStyle w:val="KomentarzListapunktowana1"/>
        <w:numPr>
          <w:ilvl w:val="0"/>
          <w:numId w:val="0"/>
        </w:numPr>
      </w:pPr>
      <w:r w:rsidRPr="1FB39C28">
        <w:rPr>
          <w:rFonts w:ascii="Times New Roman" w:hAnsi="Times New Roman" w:cs="Times New Roman"/>
          <w:i w:val="0"/>
          <w:sz w:val="20"/>
        </w:rPr>
        <w:t>Eclipse IDE</w:t>
      </w:r>
    </w:p>
    <w:p w14:paraId="218A2928" w14:textId="76283669" w:rsidR="1FB39C28" w:rsidRDefault="1FB39C28" w:rsidP="1FB39C28">
      <w:pPr>
        <w:pStyle w:val="KomentarzListapunktowana1"/>
        <w:numPr>
          <w:ilvl w:val="0"/>
          <w:numId w:val="0"/>
        </w:numPr>
      </w:pPr>
    </w:p>
    <w:p w14:paraId="4A806E86" w14:textId="77777777" w:rsidR="0096559B" w:rsidRDefault="0096559B">
      <w:pPr>
        <w:pStyle w:val="Heading2"/>
      </w:pPr>
      <w:r>
        <w:t>Infrastruktura komunikacyjna</w:t>
      </w:r>
    </w:p>
    <w:p w14:paraId="3B66309D" w14:textId="77777777" w:rsidR="0096559B" w:rsidRDefault="0096559B">
      <w:pPr>
        <w:pStyle w:val="komentarz"/>
      </w:pPr>
    </w:p>
    <w:p w14:paraId="0957F236" w14:textId="77777777" w:rsidR="0096559B" w:rsidRDefault="0096559B">
      <w:r>
        <w:t>Komunikacja wewnętrzna:</w:t>
      </w:r>
    </w:p>
    <w:p w14:paraId="46EB16B6" w14:textId="77777777" w:rsidR="0096559B" w:rsidRDefault="0096559B">
      <w:r>
        <w:t>- sprawozdawczość pisemna</w:t>
      </w:r>
    </w:p>
    <w:p w14:paraId="7BC4CB6C" w14:textId="77777777" w:rsidR="0096559B" w:rsidRDefault="0096559B">
      <w:r>
        <w:t>- komunikacja telefoniczna</w:t>
      </w:r>
    </w:p>
    <w:p w14:paraId="3774F672" w14:textId="5CEE0259" w:rsidR="0096559B" w:rsidRDefault="1FB39C28">
      <w:r>
        <w:t>- komunikacja emailowa</w:t>
      </w:r>
    </w:p>
    <w:p w14:paraId="1C2B001C" w14:textId="0BAB0F13" w:rsidR="0096559B" w:rsidRDefault="1FB39C28">
      <w:r w:rsidRPr="1FB39C28">
        <w:rPr>
          <w:sz w:val="22"/>
          <w:szCs w:val="22"/>
        </w:rPr>
        <w:t>- platforma Trello</w:t>
      </w:r>
      <w:r>
        <w:t>.</w:t>
      </w:r>
    </w:p>
    <w:p w14:paraId="1E96403D" w14:textId="77777777" w:rsidR="0096559B" w:rsidRDefault="0096559B"/>
    <w:p w14:paraId="218DE186" w14:textId="77777777" w:rsidR="0096559B" w:rsidRDefault="0096559B">
      <w:r>
        <w:t>Komunikacja zewnętrzna:</w:t>
      </w:r>
    </w:p>
    <w:p w14:paraId="54B82BD2" w14:textId="77777777" w:rsidR="0096559B" w:rsidRDefault="0096559B">
      <w:r>
        <w:t>- spotkanie kontrolne ze zleceniodawcą raz w tygodniu: piątek godzina 14:00</w:t>
      </w:r>
    </w:p>
    <w:p w14:paraId="70573D3B" w14:textId="3C8186C8" w:rsidR="0096559B" w:rsidRDefault="1FB39C28">
      <w:r>
        <w:t>- komunikacja emailowa ze zleceniodawcą oraz opiekunem projektu</w:t>
      </w:r>
    </w:p>
    <w:p w14:paraId="4DE8A812" w14:textId="77777777" w:rsidR="0096559B" w:rsidRDefault="0096559B">
      <w:r>
        <w:t>- spotkanie kontolne z opiekunem projektu (3-5 na semestr) wtorki godzina 12:15.</w:t>
      </w:r>
    </w:p>
    <w:p w14:paraId="17D07D7F" w14:textId="77777777" w:rsidR="0096559B" w:rsidRDefault="0096559B">
      <w:pPr>
        <w:pStyle w:val="Heading2"/>
        <w:rPr>
          <w:sz w:val="20"/>
        </w:rPr>
      </w:pPr>
      <w:r>
        <w:t>Infrastruktura dokumentacyjna</w:t>
      </w:r>
    </w:p>
    <w:p w14:paraId="2968DAD2" w14:textId="77777777" w:rsidR="0096559B" w:rsidRDefault="0096559B">
      <w:pPr>
        <w:pStyle w:val="komentarz"/>
        <w:rPr>
          <w:rFonts w:ascii="Times New Roman" w:hAnsi="Times New Roman"/>
          <w:i w:val="0"/>
          <w:sz w:val="20"/>
        </w:rPr>
      </w:pPr>
    </w:p>
    <w:p w14:paraId="6B8D9175" w14:textId="77777777" w:rsidR="0096559B" w:rsidRDefault="0096559B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Dokumentacja projektowa:</w:t>
      </w:r>
    </w:p>
    <w:p w14:paraId="3B9106EC" w14:textId="77777777" w:rsidR="0096559B" w:rsidRDefault="0096559B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GoogleGlass.pdf – zawiera strategię przeprowadzenia badań, projekt formularza i aplikacji testowej.</w:t>
      </w:r>
    </w:p>
    <w:p w14:paraId="754DCE52" w14:textId="77777777" w:rsidR="0096559B" w:rsidRDefault="0096559B">
      <w:pPr>
        <w:pStyle w:val="komentarz"/>
      </w:pPr>
      <w:r>
        <w:rPr>
          <w:rFonts w:ascii="Times New Roman" w:hAnsi="Times New Roman"/>
          <w:i w:val="0"/>
          <w:sz w:val="20"/>
        </w:rPr>
        <w:t>Plakat produktu – zawiera informacje dotyczące produktu, zespołu oraz zadań do wykonania.</w:t>
      </w:r>
    </w:p>
    <w:p w14:paraId="7A2BA0EC" w14:textId="77777777" w:rsidR="0096559B" w:rsidRDefault="0096559B">
      <w:pPr>
        <w:pStyle w:val="Heading1"/>
      </w:pPr>
      <w:r>
        <w:t>Wstępny harmonogram</w:t>
      </w:r>
    </w:p>
    <w:p w14:paraId="2807F155" w14:textId="77777777" w:rsidR="0096559B" w:rsidRDefault="0096559B">
      <w:pPr>
        <w:pStyle w:val="komentarz"/>
      </w:pPr>
    </w:p>
    <w:p w14:paraId="4957E8D6" w14:textId="77777777" w:rsidR="0096559B" w:rsidRDefault="0096559B">
      <w:r>
        <w:t>Etap A (Projekt badań) – do 31.05.2015</w:t>
      </w:r>
    </w:p>
    <w:p w14:paraId="4ABBD267" w14:textId="77777777" w:rsidR="0096559B" w:rsidRDefault="0096559B">
      <w:r>
        <w:t>Etap B (Implementacja aplikacji testowej) - do 15.06.2015</w:t>
      </w:r>
    </w:p>
    <w:p w14:paraId="5EA33CBC" w14:textId="77777777" w:rsidR="0096559B" w:rsidRDefault="0096559B">
      <w:r>
        <w:t>Etap C (Przeprowadzenie badań i analiza) – do 21.06.2015</w:t>
      </w:r>
    </w:p>
    <w:p w14:paraId="324BE66E" w14:textId="77777777" w:rsidR="0096559B" w:rsidRDefault="0096559B">
      <w:r>
        <w:t>Etap D (Projekt aplikacji właściwej) – przyszły semestr</w:t>
      </w:r>
    </w:p>
    <w:p w14:paraId="77FFA803" w14:textId="77777777" w:rsidR="0096559B" w:rsidRDefault="0096559B">
      <w:r>
        <w:t>Etap E (Implementacja aplikacji właściwej) – przyszły semestr</w:t>
      </w:r>
    </w:p>
    <w:p w14:paraId="4D6CFBB6" w14:textId="77777777" w:rsidR="0096559B" w:rsidRDefault="0096559B">
      <w:pPr>
        <w:pStyle w:val="komentarz"/>
      </w:pPr>
    </w:p>
    <w:p w14:paraId="19BE4A97" w14:textId="77777777" w:rsidR="0096559B" w:rsidRDefault="0096559B">
      <w:pPr>
        <w:pStyle w:val="Heading2"/>
      </w:pPr>
      <w:r>
        <w:t>Oszacowanie czasu realizacji poszczególnych etapów</w:t>
      </w:r>
    </w:p>
    <w:p w14:paraId="419AFB62" w14:textId="77777777" w:rsidR="0096559B" w:rsidRDefault="0096559B"/>
    <w:p w14:paraId="5B3A18BD" w14:textId="77777777" w:rsidR="0096559B" w:rsidRDefault="0096559B">
      <w:r>
        <w:t>Etap A (Projekt badań) – 2 tygodnie</w:t>
      </w:r>
    </w:p>
    <w:p w14:paraId="10F81896" w14:textId="77777777" w:rsidR="0096559B" w:rsidRDefault="0096559B">
      <w:r>
        <w:t>Etap B (Implementacja aplikacji testowej) – 1 miesiąc</w:t>
      </w:r>
    </w:p>
    <w:p w14:paraId="6582A983" w14:textId="77777777" w:rsidR="0096559B" w:rsidRDefault="0096559B">
      <w:r>
        <w:t>Etap C (Przeprowadzenie badań i analiza) – 2 tygodnie</w:t>
      </w:r>
    </w:p>
    <w:p w14:paraId="0D8ED73D" w14:textId="77777777" w:rsidR="0096559B" w:rsidRDefault="0096559B">
      <w:r>
        <w:t>Etap D (Projekt aplikacji właściwej) – 2 miesiące</w:t>
      </w:r>
    </w:p>
    <w:p w14:paraId="27AEC4A3" w14:textId="77777777" w:rsidR="0096559B" w:rsidRDefault="0096559B">
      <w:r>
        <w:t>Etap E (Implementacja aplikacji właściwej) – 2 miesiące</w:t>
      </w:r>
    </w:p>
    <w:p w14:paraId="557FB7F2" w14:textId="77777777" w:rsidR="0096559B" w:rsidRDefault="0096559B">
      <w:pPr>
        <w:pStyle w:val="komentarz"/>
      </w:pPr>
    </w:p>
    <w:p w14:paraId="70CE8E8E" w14:textId="77777777" w:rsidR="0096559B" w:rsidRDefault="0096559B">
      <w:pPr>
        <w:pStyle w:val="Heading2"/>
      </w:pPr>
      <w:r>
        <w:t xml:space="preserve">Przydzielenie odpowiedzialności </w:t>
      </w:r>
    </w:p>
    <w:p w14:paraId="00F3827C" w14:textId="77777777" w:rsidR="0096559B" w:rsidRDefault="0096559B"/>
    <w:p w14:paraId="18B95132" w14:textId="77777777" w:rsidR="0096559B" w:rsidRDefault="0096559B">
      <w:r>
        <w:t>Etap A (Projekt badań i aplikacji) – Maria Kucułyma</w:t>
      </w:r>
    </w:p>
    <w:p w14:paraId="6FEA093F" w14:textId="01415B7A" w:rsidR="0096559B" w:rsidRDefault="1FB39C28">
      <w:r>
        <w:t>Etap B (Implementacja aplikacji testowej) – Tomasz Scharmach, Karol Kawalerczyk</w:t>
      </w:r>
    </w:p>
    <w:p w14:paraId="562FE195" w14:textId="77777777" w:rsidR="0096559B" w:rsidRDefault="0096559B">
      <w:r>
        <w:t>Etap C (Przeprowadzenie badań i analiza) – Leszek Buława</w:t>
      </w:r>
    </w:p>
    <w:p w14:paraId="4E613305" w14:textId="38F9F36C" w:rsidR="0096559B" w:rsidRDefault="1FB39C28">
      <w:r>
        <w:t>Etap D (Projekt aplikacji właściwej) – Leszek Buława, Tomasz Scharmach, Maria Kucułyma, Karol Kawalerczyk</w:t>
      </w:r>
    </w:p>
    <w:p w14:paraId="5E4D708A" w14:textId="01409D1A" w:rsidR="0096559B" w:rsidRDefault="1FB39C28">
      <w:r>
        <w:t>Etap E (Implementacja aplikacji właściwej) – Leszek Buława, Tomasz Scharmach, Maria Kucułyma, Karol Kawalerczyk</w:t>
      </w:r>
      <w:bookmarkStart w:id="0" w:name="_GoBack"/>
      <w:bookmarkEnd w:id="0"/>
    </w:p>
    <w:sectPr w:rsidR="0096559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1858A" w14:textId="77777777" w:rsidR="0096559B" w:rsidRDefault="0096559B">
      <w:r>
        <w:separator/>
      </w:r>
    </w:p>
  </w:endnote>
  <w:endnote w:type="continuationSeparator" w:id="0">
    <w:p w14:paraId="23742A32" w14:textId="77777777" w:rsidR="0096559B" w:rsidRDefault="0096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FC7A0" w14:textId="77777777" w:rsidR="0096559B" w:rsidRDefault="0096559B">
    <w:pPr>
      <w:pStyle w:val="Footer"/>
      <w:pBdr>
        <w:top w:val="single" w:sz="4" w:space="1" w:color="000000"/>
      </w:pBdr>
      <w:tabs>
        <w:tab w:val="clear" w:pos="9072"/>
        <w:tab w:val="right" w:pos="9214"/>
      </w:tabs>
    </w:pP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FILENAME </w:instrText>
    </w:r>
    <w:r>
      <w:rPr>
        <w:rStyle w:val="PageNumber"/>
        <w:rFonts w:cs="Arial"/>
        <w:sz w:val="16"/>
      </w:rPr>
      <w:fldChar w:fldCharType="separate"/>
    </w:r>
    <w:r w:rsidR="002B6D93">
      <w:rPr>
        <w:rStyle w:val="PageNumber"/>
        <w:rFonts w:cs="Arial"/>
        <w:noProof/>
        <w:sz w:val="16"/>
      </w:rPr>
      <w:t>harmonogram.docx</w:t>
    </w:r>
    <w:r>
      <w:rPr>
        <w:rStyle w:val="PageNumber"/>
        <w:rFonts w:cs="Arial"/>
        <w:sz w:val="16"/>
      </w:rPr>
      <w:fldChar w:fldCharType="end"/>
    </w:r>
    <w:r>
      <w:rPr>
        <w:rStyle w:val="PageNumber"/>
        <w:rFonts w:ascii="Arial" w:eastAsia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PAGE </w:instrText>
    </w:r>
    <w:r>
      <w:rPr>
        <w:rStyle w:val="PageNumber"/>
        <w:rFonts w:cs="Arial"/>
        <w:sz w:val="16"/>
      </w:rPr>
      <w:fldChar w:fldCharType="separate"/>
    </w:r>
    <w:r w:rsidR="002B6D93">
      <w:rPr>
        <w:rStyle w:val="PageNumber"/>
        <w:rFonts w:cs="Arial"/>
        <w:noProof/>
        <w:sz w:val="16"/>
      </w:rPr>
      <w:t>3</w:t>
    </w:r>
    <w:r>
      <w:rPr>
        <w:rStyle w:val="PageNumber"/>
        <w:rFonts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NUMPAGES \*Arabic </w:instrText>
    </w:r>
    <w:r>
      <w:rPr>
        <w:rStyle w:val="PageNumber"/>
        <w:rFonts w:cs="Arial"/>
        <w:sz w:val="16"/>
      </w:rPr>
      <w:fldChar w:fldCharType="separate"/>
    </w:r>
    <w:r w:rsidR="002B6D93">
      <w:rPr>
        <w:rStyle w:val="PageNumber"/>
        <w:rFonts w:cs="Arial"/>
        <w:noProof/>
        <w:sz w:val="16"/>
      </w:rPr>
      <w:t>3</w:t>
    </w:r>
    <w:r>
      <w:rPr>
        <w:rStyle w:val="PageNumber"/>
        <w:rFonts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  <w:t xml:space="preserve">Data ostatniego wydruku 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PRINTDATE \@"yyyy\-M\-d\ HH:mm:ss\ AM/PM" </w:instrText>
    </w:r>
    <w:r>
      <w:rPr>
        <w:rStyle w:val="PageNumber"/>
        <w:rFonts w:cs="Arial"/>
        <w:sz w:val="16"/>
      </w:rPr>
      <w:fldChar w:fldCharType="separate"/>
    </w:r>
    <w:r w:rsidR="002B6D93">
      <w:rPr>
        <w:rStyle w:val="PageNumber"/>
        <w:rFonts w:cs="Arial"/>
        <w:noProof/>
        <w:sz w:val="16"/>
      </w:rPr>
      <w:t xml:space="preserve">2015-7-3 16:43:00 </w:t>
    </w:r>
    <w:r>
      <w:rPr>
        <w:rStyle w:val="PageNumber"/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447C6" w14:textId="77777777" w:rsidR="0096559B" w:rsidRDefault="009655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783D1" w14:textId="77777777" w:rsidR="0096559B" w:rsidRDefault="0096559B">
      <w:r>
        <w:separator/>
      </w:r>
    </w:p>
  </w:footnote>
  <w:footnote w:type="continuationSeparator" w:id="0">
    <w:p w14:paraId="28C3E2AB" w14:textId="77777777" w:rsidR="0096559B" w:rsidRDefault="00965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88F54" w14:textId="77777777" w:rsidR="0096559B" w:rsidRDefault="0096559B">
    <w:pPr>
      <w:pStyle w:val="Header"/>
      <w:pBdr>
        <w:bottom w:val="single" w:sz="4" w:space="1" w:color="000000"/>
      </w:pBdr>
      <w:tabs>
        <w:tab w:val="clear" w:pos="9072"/>
        <w:tab w:val="right" w:pos="9214"/>
      </w:tabs>
    </w:pPr>
    <w:r>
      <w:rPr>
        <w:rFonts w:cs="Times New Roman"/>
        <w:bCs/>
        <w:iCs/>
      </w:rPr>
      <w:t>SZP</w:t>
    </w:r>
    <w:r>
      <w:rPr>
        <w:rFonts w:cs="Times New Roman"/>
        <w:bCs/>
        <w:i/>
      </w:rPr>
      <w:t>{akronim projektu}</w:t>
    </w:r>
    <w:r>
      <w:tab/>
    </w:r>
    <w:r>
      <w:rPr>
        <w:rFonts w:cs="Times New Roman"/>
        <w:bCs/>
        <w:iCs/>
      </w:rPr>
      <w:t>Harmonogram Strategiczny</w:t>
    </w:r>
    <w:r>
      <w:tab/>
      <w:t>Projekt Grupowy, sem.8, WETI PG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1BE1E" w14:textId="77777777" w:rsidR="0096559B" w:rsidRDefault="009655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cs="Symbol"/>
      </w:rPr>
    </w:lvl>
  </w:abstractNum>
  <w:abstractNum w:abstractNumId="3" w15:restartNumberingAfterBreak="0">
    <w:nsid w:val="406368C9"/>
    <w:multiLevelType w:val="hybridMultilevel"/>
    <w:tmpl w:val="615EAE1C"/>
    <w:lvl w:ilvl="0" w:tplc="F328D842">
      <w:start w:val="1"/>
      <w:numFmt w:val="decimal"/>
      <w:lvlText w:val="%1."/>
      <w:lvlJc w:val="left"/>
      <w:pPr>
        <w:ind w:left="720" w:hanging="360"/>
      </w:pPr>
    </w:lvl>
    <w:lvl w:ilvl="1" w:tplc="DC1CA49C">
      <w:start w:val="1"/>
      <w:numFmt w:val="lowerLetter"/>
      <w:lvlText w:val="%2."/>
      <w:lvlJc w:val="left"/>
      <w:pPr>
        <w:ind w:left="1440" w:hanging="360"/>
      </w:pPr>
    </w:lvl>
    <w:lvl w:ilvl="2" w:tplc="8C869A2E">
      <w:start w:val="1"/>
      <w:numFmt w:val="lowerRoman"/>
      <w:lvlText w:val="%3."/>
      <w:lvlJc w:val="right"/>
      <w:pPr>
        <w:ind w:left="2160" w:hanging="180"/>
      </w:pPr>
    </w:lvl>
    <w:lvl w:ilvl="3" w:tplc="7568A98E">
      <w:start w:val="1"/>
      <w:numFmt w:val="decimal"/>
      <w:lvlText w:val="%4."/>
      <w:lvlJc w:val="left"/>
      <w:pPr>
        <w:ind w:left="2880" w:hanging="360"/>
      </w:pPr>
    </w:lvl>
    <w:lvl w:ilvl="4" w:tplc="617A253A">
      <w:start w:val="1"/>
      <w:numFmt w:val="lowerLetter"/>
      <w:lvlText w:val="%5."/>
      <w:lvlJc w:val="left"/>
      <w:pPr>
        <w:ind w:left="3600" w:hanging="360"/>
      </w:pPr>
    </w:lvl>
    <w:lvl w:ilvl="5" w:tplc="82BA7FB0">
      <w:start w:val="1"/>
      <w:numFmt w:val="lowerRoman"/>
      <w:lvlText w:val="%6."/>
      <w:lvlJc w:val="right"/>
      <w:pPr>
        <w:ind w:left="4320" w:hanging="180"/>
      </w:pPr>
    </w:lvl>
    <w:lvl w:ilvl="6" w:tplc="1BB6624E">
      <w:start w:val="1"/>
      <w:numFmt w:val="decimal"/>
      <w:lvlText w:val="%7."/>
      <w:lvlJc w:val="left"/>
      <w:pPr>
        <w:ind w:left="5040" w:hanging="360"/>
      </w:pPr>
    </w:lvl>
    <w:lvl w:ilvl="7" w:tplc="BBB49858">
      <w:start w:val="1"/>
      <w:numFmt w:val="lowerLetter"/>
      <w:lvlText w:val="%8."/>
      <w:lvlJc w:val="left"/>
      <w:pPr>
        <w:ind w:left="5760" w:hanging="360"/>
      </w:pPr>
    </w:lvl>
    <w:lvl w:ilvl="8" w:tplc="FBC0A0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51E4E"/>
    <w:multiLevelType w:val="hybridMultilevel"/>
    <w:tmpl w:val="7BCCAAFC"/>
    <w:lvl w:ilvl="0" w:tplc="FBB614C2">
      <w:start w:val="1"/>
      <w:numFmt w:val="decimal"/>
      <w:lvlText w:val="%1."/>
      <w:lvlJc w:val="left"/>
      <w:pPr>
        <w:ind w:left="720" w:hanging="360"/>
      </w:pPr>
    </w:lvl>
    <w:lvl w:ilvl="1" w:tplc="B8D8CE24">
      <w:start w:val="1"/>
      <w:numFmt w:val="lowerLetter"/>
      <w:lvlText w:val="%2."/>
      <w:lvlJc w:val="left"/>
      <w:pPr>
        <w:ind w:left="1440" w:hanging="360"/>
      </w:pPr>
    </w:lvl>
    <w:lvl w:ilvl="2" w:tplc="B866D80C">
      <w:start w:val="1"/>
      <w:numFmt w:val="lowerRoman"/>
      <w:lvlText w:val="%3."/>
      <w:lvlJc w:val="right"/>
      <w:pPr>
        <w:ind w:left="2160" w:hanging="180"/>
      </w:pPr>
    </w:lvl>
    <w:lvl w:ilvl="3" w:tplc="DD6C115E">
      <w:start w:val="1"/>
      <w:numFmt w:val="decimal"/>
      <w:lvlText w:val="%4."/>
      <w:lvlJc w:val="left"/>
      <w:pPr>
        <w:ind w:left="2880" w:hanging="360"/>
      </w:pPr>
    </w:lvl>
    <w:lvl w:ilvl="4" w:tplc="AF26FC16">
      <w:start w:val="1"/>
      <w:numFmt w:val="lowerLetter"/>
      <w:lvlText w:val="%5."/>
      <w:lvlJc w:val="left"/>
      <w:pPr>
        <w:ind w:left="3600" w:hanging="360"/>
      </w:pPr>
    </w:lvl>
    <w:lvl w:ilvl="5" w:tplc="862A6562">
      <w:start w:val="1"/>
      <w:numFmt w:val="lowerRoman"/>
      <w:lvlText w:val="%6."/>
      <w:lvlJc w:val="right"/>
      <w:pPr>
        <w:ind w:left="4320" w:hanging="180"/>
      </w:pPr>
    </w:lvl>
    <w:lvl w:ilvl="6" w:tplc="D60C415C">
      <w:start w:val="1"/>
      <w:numFmt w:val="decimal"/>
      <w:lvlText w:val="%7."/>
      <w:lvlJc w:val="left"/>
      <w:pPr>
        <w:ind w:left="5040" w:hanging="360"/>
      </w:pPr>
    </w:lvl>
    <w:lvl w:ilvl="7" w:tplc="D39CBE6E">
      <w:start w:val="1"/>
      <w:numFmt w:val="lowerLetter"/>
      <w:lvlText w:val="%8."/>
      <w:lvlJc w:val="left"/>
      <w:pPr>
        <w:ind w:left="5760" w:hanging="360"/>
      </w:pPr>
    </w:lvl>
    <w:lvl w:ilvl="8" w:tplc="3C7243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F5E02"/>
    <w:multiLevelType w:val="hybridMultilevel"/>
    <w:tmpl w:val="6B88B68C"/>
    <w:lvl w:ilvl="0" w:tplc="8B0A8392">
      <w:start w:val="1"/>
      <w:numFmt w:val="decimal"/>
      <w:lvlText w:val="%1."/>
      <w:lvlJc w:val="left"/>
      <w:pPr>
        <w:ind w:left="720" w:hanging="360"/>
      </w:pPr>
    </w:lvl>
    <w:lvl w:ilvl="1" w:tplc="12AA79BE">
      <w:start w:val="1"/>
      <w:numFmt w:val="lowerLetter"/>
      <w:lvlText w:val="%2."/>
      <w:lvlJc w:val="left"/>
      <w:pPr>
        <w:ind w:left="1440" w:hanging="360"/>
      </w:pPr>
    </w:lvl>
    <w:lvl w:ilvl="2" w:tplc="EA9E709C">
      <w:start w:val="1"/>
      <w:numFmt w:val="lowerRoman"/>
      <w:lvlText w:val="%3."/>
      <w:lvlJc w:val="right"/>
      <w:pPr>
        <w:ind w:left="2160" w:hanging="180"/>
      </w:pPr>
    </w:lvl>
    <w:lvl w:ilvl="3" w:tplc="7CAEBB2C">
      <w:start w:val="1"/>
      <w:numFmt w:val="decimal"/>
      <w:lvlText w:val="%4."/>
      <w:lvlJc w:val="left"/>
      <w:pPr>
        <w:ind w:left="2880" w:hanging="360"/>
      </w:pPr>
    </w:lvl>
    <w:lvl w:ilvl="4" w:tplc="2C9CC8A2">
      <w:start w:val="1"/>
      <w:numFmt w:val="lowerLetter"/>
      <w:lvlText w:val="%5."/>
      <w:lvlJc w:val="left"/>
      <w:pPr>
        <w:ind w:left="3600" w:hanging="360"/>
      </w:pPr>
    </w:lvl>
    <w:lvl w:ilvl="5" w:tplc="76E46F7A">
      <w:start w:val="1"/>
      <w:numFmt w:val="lowerRoman"/>
      <w:lvlText w:val="%6."/>
      <w:lvlJc w:val="right"/>
      <w:pPr>
        <w:ind w:left="4320" w:hanging="180"/>
      </w:pPr>
    </w:lvl>
    <w:lvl w:ilvl="6" w:tplc="33C20494">
      <w:start w:val="1"/>
      <w:numFmt w:val="decimal"/>
      <w:lvlText w:val="%7."/>
      <w:lvlJc w:val="left"/>
      <w:pPr>
        <w:ind w:left="5040" w:hanging="360"/>
      </w:pPr>
    </w:lvl>
    <w:lvl w:ilvl="7" w:tplc="DD0A82A0">
      <w:start w:val="1"/>
      <w:numFmt w:val="lowerLetter"/>
      <w:lvlText w:val="%8."/>
      <w:lvlJc w:val="left"/>
      <w:pPr>
        <w:ind w:left="5760" w:hanging="360"/>
      </w:pPr>
    </w:lvl>
    <w:lvl w:ilvl="8" w:tplc="936CFE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D716D"/>
    <w:multiLevelType w:val="hybridMultilevel"/>
    <w:tmpl w:val="871EEDEC"/>
    <w:lvl w:ilvl="0" w:tplc="FEB2B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69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86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2C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A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62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A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0A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26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290F"/>
    <w:multiLevelType w:val="hybridMultilevel"/>
    <w:tmpl w:val="D0B2F3DC"/>
    <w:lvl w:ilvl="0" w:tplc="BFE08718">
      <w:start w:val="1"/>
      <w:numFmt w:val="decimal"/>
      <w:lvlText w:val="%1."/>
      <w:lvlJc w:val="left"/>
      <w:pPr>
        <w:ind w:left="720" w:hanging="360"/>
      </w:pPr>
    </w:lvl>
    <w:lvl w:ilvl="1" w:tplc="4E50B4B8">
      <w:start w:val="1"/>
      <w:numFmt w:val="lowerLetter"/>
      <w:lvlText w:val="%2."/>
      <w:lvlJc w:val="left"/>
      <w:pPr>
        <w:ind w:left="1440" w:hanging="360"/>
      </w:pPr>
    </w:lvl>
    <w:lvl w:ilvl="2" w:tplc="886057D4">
      <w:start w:val="1"/>
      <w:numFmt w:val="lowerRoman"/>
      <w:lvlText w:val="%3."/>
      <w:lvlJc w:val="right"/>
      <w:pPr>
        <w:ind w:left="2160" w:hanging="180"/>
      </w:pPr>
    </w:lvl>
    <w:lvl w:ilvl="3" w:tplc="DFD23C9E">
      <w:start w:val="1"/>
      <w:numFmt w:val="decimal"/>
      <w:lvlText w:val="%4."/>
      <w:lvlJc w:val="left"/>
      <w:pPr>
        <w:ind w:left="2880" w:hanging="360"/>
      </w:pPr>
    </w:lvl>
    <w:lvl w:ilvl="4" w:tplc="EE18CA7E">
      <w:start w:val="1"/>
      <w:numFmt w:val="lowerLetter"/>
      <w:lvlText w:val="%5."/>
      <w:lvlJc w:val="left"/>
      <w:pPr>
        <w:ind w:left="3600" w:hanging="360"/>
      </w:pPr>
    </w:lvl>
    <w:lvl w:ilvl="5" w:tplc="C152DE32">
      <w:start w:val="1"/>
      <w:numFmt w:val="lowerRoman"/>
      <w:lvlText w:val="%6."/>
      <w:lvlJc w:val="right"/>
      <w:pPr>
        <w:ind w:left="4320" w:hanging="180"/>
      </w:pPr>
    </w:lvl>
    <w:lvl w:ilvl="6" w:tplc="C6EE50DC">
      <w:start w:val="1"/>
      <w:numFmt w:val="decimal"/>
      <w:lvlText w:val="%7."/>
      <w:lvlJc w:val="left"/>
      <w:pPr>
        <w:ind w:left="5040" w:hanging="360"/>
      </w:pPr>
    </w:lvl>
    <w:lvl w:ilvl="7" w:tplc="8F94C09A">
      <w:start w:val="1"/>
      <w:numFmt w:val="lowerLetter"/>
      <w:lvlText w:val="%8."/>
      <w:lvlJc w:val="left"/>
      <w:pPr>
        <w:ind w:left="5760" w:hanging="360"/>
      </w:pPr>
    </w:lvl>
    <w:lvl w:ilvl="8" w:tplc="527A8A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B2"/>
    <w:rsid w:val="00035094"/>
    <w:rsid w:val="000B2684"/>
    <w:rsid w:val="001174B2"/>
    <w:rsid w:val="002B6D93"/>
    <w:rsid w:val="005F6647"/>
    <w:rsid w:val="005F7A13"/>
    <w:rsid w:val="00686ED0"/>
    <w:rsid w:val="0096559B"/>
    <w:rsid w:val="00D808C2"/>
    <w:rsid w:val="1FB39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0D402F"/>
  <w15:chartTrackingRefBased/>
  <w15:docId w15:val="{01F2A2C3-0CE5-430F-A05E-FE2D77E2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BodyText"/>
    <w:qFormat/>
    <w:pPr>
      <w:keepNext/>
      <w:numPr>
        <w:numId w:val="7"/>
      </w:numPr>
      <w:spacing w:before="24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7"/>
      </w:numPr>
      <w:spacing w:before="120"/>
      <w:ind w:left="578" w:hanging="578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before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i/>
      <w:iCs/>
      <w:sz w:val="16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hAnsi="Arial" w:cs="Arial"/>
      <w:i/>
      <w:iCs/>
      <w:sz w:val="16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hAnsi="Arial" w:cs="Arial"/>
      <w:i/>
      <w:iCs/>
      <w:sz w:val="16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Domylnaczcionkaakapitu1">
    <w:name w:val="Domyślna czcionka akapitu1"/>
  </w:style>
  <w:style w:type="character" w:styleId="PageNumber">
    <w:name w:val="page number"/>
    <w:basedOn w:val="Domylnaczcionkaakapitu1"/>
  </w:style>
  <w:style w:type="character" w:customStyle="1" w:styleId="Normalnypogrubienie">
    <w:name w:val="Normalny_pogrubienie"/>
    <w:rPr>
      <w:b/>
      <w:bCs/>
    </w:rPr>
  </w:style>
  <w:style w:type="character" w:customStyle="1" w:styleId="tekstwtabeliZnak">
    <w:name w:val="tekst_w_tabeli Znak"/>
    <w:rPr>
      <w:rFonts w:ascii="Arial" w:hAnsi="Arial" w:cs="Arial"/>
      <w:b/>
      <w:bCs/>
      <w:lang w:val="pl-PL" w:bidi="ar-SA"/>
    </w:rPr>
  </w:style>
  <w:style w:type="character" w:customStyle="1" w:styleId="komentarzZnak">
    <w:name w:val="komentarz Znak"/>
    <w:rPr>
      <w:rFonts w:ascii="Arial" w:hAnsi="Arial" w:cs="Arial"/>
      <w:b/>
      <w:bCs/>
      <w:i/>
      <w:sz w:val="16"/>
      <w:lang w:val="pl-PL" w:bidi="ar-SA"/>
    </w:rPr>
  </w:style>
  <w:style w:type="character" w:styleId="Hyperlink">
    <w:name w:val="Hyperlink"/>
    <w:rPr>
      <w:color w:val="000080"/>
      <w:u w:val="single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60" w:after="60"/>
    </w:pPr>
    <w:rPr>
      <w:lang w:val="en-US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"/>
    <w:rPr>
      <w:rFonts w:ascii="Arial" w:hAnsi="Arial" w:cs="Arial"/>
      <w:b/>
      <w:bCs/>
      <w:sz w:val="22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Tekstpodstawowywcity21">
    <w:name w:val="Tekst podstawowy wcięty 21"/>
    <w:basedOn w:val="Normal"/>
    <w:pPr>
      <w:jc w:val="both"/>
    </w:pPr>
    <w:rPr>
      <w:i/>
      <w:iCs/>
      <w:szCs w:val="24"/>
    </w:rPr>
  </w:style>
  <w:style w:type="paragraph" w:customStyle="1" w:styleId="wpiswtabeli">
    <w:name w:val="wpis_w_tabeli"/>
    <w:pPr>
      <w:suppressAutoHyphens/>
    </w:pPr>
    <w:rPr>
      <w:rFonts w:ascii="Arial" w:hAnsi="Arial" w:cs="Arial"/>
      <w:b/>
      <w:sz w:val="16"/>
      <w:lang w:eastAsia="zh-CN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"/>
    <w:rPr>
      <w:rFonts w:ascii="Arial" w:hAnsi="Arial" w:cs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 w:cs="Times New Roman"/>
    </w:rPr>
  </w:style>
  <w:style w:type="paragraph" w:customStyle="1" w:styleId="Tekstpodstawowykursywa">
    <w:name w:val="Tekst podstawowy kursywa"/>
    <w:basedOn w:val="BodyText"/>
    <w:pPr>
      <w:spacing w:before="240" w:after="120"/>
    </w:pPr>
    <w:rPr>
      <w:b/>
      <w:bCs/>
      <w:i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customStyle="1" w:styleId="Tekstpodstawowy31">
    <w:name w:val="Tekst podstawowy 31"/>
    <w:basedOn w:val="Normal"/>
    <w:rPr>
      <w:i/>
      <w:iCs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/>
    </w:rPr>
  </w:style>
  <w:style w:type="paragraph" w:customStyle="1" w:styleId="KomentarzListapunktowana1">
    <w:name w:val="Komentarz_Lista punktowana 1"/>
    <w:basedOn w:val="Normal"/>
    <w:pPr>
      <w:numPr>
        <w:numId w:val="8"/>
      </w:numPr>
    </w:pPr>
    <w:rPr>
      <w:rFonts w:ascii="Arial" w:hAnsi="Arial" w:cs="Arial"/>
      <w:i/>
      <w:sz w:val="16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@KIB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jektgrupowy.eti.pg.gda.pl/users/5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3</TotalTime>
  <Pages>3</Pages>
  <Words>753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dc:description/>
  <cp:lastModifiedBy>Tomasz Scharmach</cp:lastModifiedBy>
  <cp:revision>10</cp:revision>
  <cp:lastPrinted>2015-07-03T14:43:00Z</cp:lastPrinted>
  <dcterms:created xsi:type="dcterms:W3CDTF">2015-06-22T19:18:00Z</dcterms:created>
  <dcterms:modified xsi:type="dcterms:W3CDTF">2015-07-03T14:44:00Z</dcterms:modified>
</cp:coreProperties>
</file>